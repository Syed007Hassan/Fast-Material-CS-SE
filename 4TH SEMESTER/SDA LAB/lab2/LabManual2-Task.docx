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89E7" w14:textId="77777777" w:rsidR="0073592A" w:rsidRDefault="0073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E718CC" w14:textId="77777777" w:rsidR="0073592A" w:rsidRDefault="0073592A">
      <w:pPr>
        <w:spacing w:line="200" w:lineRule="auto"/>
      </w:pPr>
    </w:p>
    <w:p w14:paraId="19AEEE3A" w14:textId="77777777" w:rsidR="0073592A" w:rsidRDefault="0073592A">
      <w:pPr>
        <w:spacing w:before="3"/>
        <w:rPr>
          <w:sz w:val="24"/>
          <w:szCs w:val="24"/>
        </w:rPr>
      </w:pPr>
    </w:p>
    <w:p w14:paraId="66F5EFAD" w14:textId="77777777" w:rsidR="0073592A" w:rsidRDefault="00A245DE">
      <w:pPr>
        <w:spacing w:before="18" w:line="258" w:lineRule="auto"/>
        <w:ind w:left="396" w:right="249"/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03F8B111" w14:textId="77777777" w:rsidR="0073592A" w:rsidRDefault="0073592A">
      <w:pPr>
        <w:spacing w:before="2" w:line="160" w:lineRule="auto"/>
        <w:rPr>
          <w:sz w:val="16"/>
          <w:szCs w:val="16"/>
        </w:rPr>
      </w:pPr>
    </w:p>
    <w:p w14:paraId="76AD9E42" w14:textId="47EE6DCC" w:rsidR="0073592A" w:rsidRDefault="00A245DE">
      <w:pPr>
        <w:ind w:left="1630" w:right="1479"/>
        <w:jc w:val="center"/>
        <w:rPr>
          <w:sz w:val="32"/>
          <w:szCs w:val="32"/>
        </w:rPr>
      </w:pPr>
      <w:r>
        <w:rPr>
          <w:sz w:val="32"/>
          <w:szCs w:val="32"/>
        </w:rPr>
        <w:t>– Software Design &amp; Architecture Lab</w:t>
      </w:r>
    </w:p>
    <w:p w14:paraId="7D9D35F2" w14:textId="77777777" w:rsidR="0073592A" w:rsidRDefault="0073592A">
      <w:pPr>
        <w:spacing w:before="8" w:line="180" w:lineRule="auto"/>
        <w:rPr>
          <w:sz w:val="18"/>
          <w:szCs w:val="18"/>
        </w:rPr>
      </w:pPr>
    </w:p>
    <w:p w14:paraId="132B7B61" w14:textId="77777777" w:rsidR="0073592A" w:rsidRDefault="00A245DE">
      <w:pPr>
        <w:spacing w:line="300" w:lineRule="auto"/>
        <w:ind w:left="1307" w:right="1071"/>
        <w:jc w:val="center"/>
        <w:rPr>
          <w:sz w:val="28"/>
          <w:szCs w:val="28"/>
        </w:rPr>
      </w:pPr>
      <w:r>
        <w:rPr>
          <w:sz w:val="28"/>
          <w:szCs w:val="28"/>
        </w:rPr>
        <w:t>LAB Instructors: Sobia Iftikhar “</w:t>
      </w:r>
      <w:hyperlink r:id="rId6">
        <w:r>
          <w:rPr>
            <w:sz w:val="28"/>
            <w:szCs w:val="28"/>
          </w:rPr>
          <w:t>Sobia.iftikhar@nu.edu.pk”</w:t>
        </w:r>
      </w:hyperlink>
    </w:p>
    <w:p w14:paraId="0628F276" w14:textId="77777777" w:rsidR="0073592A" w:rsidRDefault="0073592A">
      <w:pPr>
        <w:spacing w:before="9" w:line="140" w:lineRule="auto"/>
        <w:rPr>
          <w:sz w:val="15"/>
          <w:szCs w:val="15"/>
        </w:rPr>
        <w:sectPr w:rsidR="0073592A">
          <w:pgSz w:w="12240" w:h="15840"/>
          <w:pgMar w:top="1480" w:right="1320" w:bottom="280" w:left="1720" w:header="720" w:footer="720" w:gutter="0"/>
          <w:pgNumType w:start="1"/>
          <w:cols w:space="720"/>
        </w:sectPr>
      </w:pPr>
    </w:p>
    <w:p w14:paraId="6BEA5183" w14:textId="77777777" w:rsidR="0073592A" w:rsidRDefault="0073592A">
      <w:pPr>
        <w:spacing w:line="200" w:lineRule="auto"/>
      </w:pPr>
    </w:p>
    <w:p w14:paraId="1745F4B8" w14:textId="77777777" w:rsidR="0073592A" w:rsidRDefault="0073592A">
      <w:pPr>
        <w:spacing w:line="200" w:lineRule="auto"/>
      </w:pPr>
    </w:p>
    <w:p w14:paraId="44375363" w14:textId="1FD23BC7" w:rsidR="004954F8" w:rsidRDefault="004954F8" w:rsidP="004954F8">
      <w:pPr>
        <w:ind w:left="119"/>
        <w:rPr>
          <w:b/>
          <w:sz w:val="28"/>
          <w:szCs w:val="28"/>
        </w:rPr>
      </w:pPr>
      <w:r>
        <w:rPr>
          <w:b/>
          <w:sz w:val="28"/>
          <w:szCs w:val="28"/>
        </w:rPr>
        <w:t>Task 0</w:t>
      </w:r>
      <w:r w:rsidR="00084936">
        <w:rPr>
          <w:b/>
          <w:sz w:val="28"/>
          <w:szCs w:val="28"/>
        </w:rPr>
        <w:t>1</w:t>
      </w:r>
    </w:p>
    <w:p w14:paraId="3332F03E" w14:textId="77777777" w:rsidR="004954F8" w:rsidRDefault="004954F8" w:rsidP="004954F8">
      <w:pPr>
        <w:spacing w:before="8"/>
        <w:ind w:right="896"/>
        <w:jc w:val="both"/>
        <w:rPr>
          <w:sz w:val="22"/>
          <w:szCs w:val="22"/>
        </w:rPr>
      </w:pPr>
    </w:p>
    <w:p w14:paraId="3E368186" w14:textId="77777777" w:rsidR="0073592A" w:rsidRDefault="0073592A">
      <w:pPr>
        <w:spacing w:before="18" w:line="220" w:lineRule="auto"/>
        <w:rPr>
          <w:sz w:val="22"/>
          <w:szCs w:val="22"/>
        </w:rPr>
      </w:pPr>
    </w:p>
    <w:p w14:paraId="2B5FE26D" w14:textId="77777777" w:rsidR="0073592A" w:rsidRDefault="00A245DE">
      <w:pPr>
        <w:ind w:left="1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Create Domain model and generate a Code</w:t>
      </w:r>
    </w:p>
    <w:p w14:paraId="187E3343" w14:textId="77777777" w:rsidR="0073592A" w:rsidRDefault="0073592A">
      <w:pPr>
        <w:ind w:left="119"/>
        <w:rPr>
          <w:b/>
          <w:sz w:val="28"/>
          <w:szCs w:val="28"/>
        </w:rPr>
      </w:pPr>
    </w:p>
    <w:p w14:paraId="3C8145A4" w14:textId="78398833" w:rsidR="0073592A" w:rsidRDefault="00A245DE" w:rsidP="00AC4387">
      <w:pPr>
        <w:spacing w:line="245" w:lineRule="auto"/>
        <w:ind w:right="128"/>
        <w:jc w:val="both"/>
        <w:rPr>
          <w:sz w:val="24"/>
          <w:szCs w:val="24"/>
        </w:rPr>
      </w:pPr>
      <w:r>
        <w:rPr>
          <w:sz w:val="24"/>
          <w:szCs w:val="24"/>
        </w:rPr>
        <w:t>Create a base class with name “SmartGadget” that have three private attribute,</w:t>
      </w:r>
      <w:r w:rsidR="00AC4387">
        <w:rPr>
          <w:sz w:val="24"/>
          <w:szCs w:val="24"/>
        </w:rPr>
        <w:t xml:space="preserve"> </w:t>
      </w:r>
      <w:r>
        <w:rPr>
          <w:sz w:val="24"/>
          <w:szCs w:val="24"/>
        </w:rPr>
        <w:t>name, price, color. Make two classes named as “smartPhone” and “smartWatch” that inherit the all private attribute of super</w:t>
      </w:r>
      <w:r>
        <w:rPr>
          <w:sz w:val="24"/>
          <w:szCs w:val="24"/>
        </w:rPr>
        <w:t xml:space="preserve"> class. Both child classes have unique private attribute named as mutliTouchScreen and HeartRate respectively.</w:t>
      </w:r>
    </w:p>
    <w:p w14:paraId="4659762D" w14:textId="77777777" w:rsidR="0073592A" w:rsidRPr="00CD5BD7" w:rsidRDefault="00A245DE" w:rsidP="00CD5BD7">
      <w:pPr>
        <w:pStyle w:val="ListParagraph"/>
        <w:numPr>
          <w:ilvl w:val="0"/>
          <w:numId w:val="2"/>
        </w:numPr>
        <w:spacing w:line="245" w:lineRule="auto"/>
        <w:ind w:right="1672"/>
        <w:jc w:val="both"/>
        <w:rPr>
          <w:sz w:val="24"/>
          <w:szCs w:val="24"/>
        </w:rPr>
      </w:pPr>
      <w:r w:rsidRPr="00CD5BD7">
        <w:rPr>
          <w:sz w:val="24"/>
          <w:szCs w:val="24"/>
        </w:rPr>
        <w:t>Implement this scenario in Class Diagram</w:t>
      </w:r>
    </w:p>
    <w:p w14:paraId="71176EC4" w14:textId="77777777" w:rsidR="0073592A" w:rsidRPr="00CD5BD7" w:rsidRDefault="00A245DE" w:rsidP="00CD5BD7">
      <w:pPr>
        <w:pStyle w:val="ListParagraph"/>
        <w:numPr>
          <w:ilvl w:val="0"/>
          <w:numId w:val="2"/>
        </w:numPr>
        <w:spacing w:line="245" w:lineRule="auto"/>
        <w:ind w:right="1672"/>
        <w:jc w:val="both"/>
        <w:rPr>
          <w:sz w:val="24"/>
          <w:szCs w:val="24"/>
        </w:rPr>
      </w:pPr>
      <w:r w:rsidRPr="00CD5BD7">
        <w:rPr>
          <w:sz w:val="24"/>
          <w:szCs w:val="24"/>
        </w:rPr>
        <w:t>Genrate the Java Code</w:t>
      </w:r>
    </w:p>
    <w:p w14:paraId="4307E656" w14:textId="452AC8EF" w:rsidR="0073592A" w:rsidRDefault="004954F8" w:rsidP="00AC4387">
      <w:pPr>
        <w:spacing w:line="245" w:lineRule="auto"/>
        <w:ind w:right="128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245DE">
        <w:rPr>
          <w:sz w:val="24"/>
          <w:szCs w:val="24"/>
        </w:rPr>
        <w:t>reate an instant of both child class in main function and display the</w:t>
      </w:r>
      <w:r>
        <w:rPr>
          <w:sz w:val="24"/>
          <w:szCs w:val="24"/>
        </w:rPr>
        <w:t xml:space="preserve"> </w:t>
      </w:r>
      <w:r w:rsidR="00A245DE">
        <w:rPr>
          <w:sz w:val="24"/>
          <w:szCs w:val="24"/>
        </w:rPr>
        <w:t>details (name, price, color, mutliTouchScreen/ HeartRate) for each</w:t>
      </w:r>
      <w:r>
        <w:rPr>
          <w:sz w:val="24"/>
          <w:szCs w:val="24"/>
        </w:rPr>
        <w:t xml:space="preserve"> </w:t>
      </w:r>
      <w:r w:rsidR="00A245DE">
        <w:rPr>
          <w:sz w:val="24"/>
          <w:szCs w:val="24"/>
        </w:rPr>
        <w:t>class.</w:t>
      </w:r>
    </w:p>
    <w:p w14:paraId="27DD8AAC" w14:textId="77777777" w:rsidR="000655BE" w:rsidRDefault="000655BE" w:rsidP="000655BE">
      <w:pPr>
        <w:spacing w:line="245" w:lineRule="auto"/>
        <w:ind w:right="1672"/>
        <w:rPr>
          <w:sz w:val="24"/>
          <w:szCs w:val="24"/>
        </w:rPr>
      </w:pPr>
    </w:p>
    <w:p w14:paraId="1C349CF7" w14:textId="77777777" w:rsidR="000655BE" w:rsidRDefault="000655BE" w:rsidP="000655BE">
      <w:pPr>
        <w:spacing w:line="245" w:lineRule="auto"/>
        <w:ind w:right="1672"/>
        <w:rPr>
          <w:b/>
          <w:bCs/>
          <w:sz w:val="28"/>
          <w:szCs w:val="28"/>
        </w:rPr>
      </w:pPr>
      <w:r w:rsidRPr="000655BE">
        <w:rPr>
          <w:b/>
          <w:bCs/>
          <w:sz w:val="28"/>
          <w:szCs w:val="28"/>
        </w:rPr>
        <w:t>Task -02</w:t>
      </w:r>
    </w:p>
    <w:p w14:paraId="41802F1E" w14:textId="77777777" w:rsidR="000655BE" w:rsidRDefault="000655BE" w:rsidP="000655BE">
      <w:pPr>
        <w:spacing w:line="245" w:lineRule="auto"/>
        <w:ind w:right="1672"/>
        <w:rPr>
          <w:b/>
          <w:bCs/>
          <w:sz w:val="28"/>
          <w:szCs w:val="28"/>
        </w:rPr>
      </w:pPr>
    </w:p>
    <w:p w14:paraId="03109DAB" w14:textId="77777777" w:rsidR="00867FA4" w:rsidRPr="00867FA4" w:rsidRDefault="00867FA4" w:rsidP="00867FA4">
      <w:pPr>
        <w:spacing w:line="245" w:lineRule="auto"/>
        <w:ind w:right="1672"/>
        <w:rPr>
          <w:b/>
          <w:bCs/>
          <w:sz w:val="28"/>
          <w:szCs w:val="28"/>
        </w:rPr>
      </w:pPr>
      <w:r w:rsidRPr="00867FA4">
        <w:rPr>
          <w:b/>
          <w:bCs/>
          <w:sz w:val="28"/>
          <w:szCs w:val="28"/>
        </w:rPr>
        <w:t>In 10Pearls (Software House)</w:t>
      </w:r>
    </w:p>
    <w:p w14:paraId="5DF7AA59" w14:textId="77777777" w:rsidR="00C81101" w:rsidRDefault="00867FA4" w:rsidP="00AC4387">
      <w:pPr>
        <w:spacing w:line="245" w:lineRule="auto"/>
        <w:ind w:right="-14"/>
        <w:jc w:val="both"/>
        <w:rPr>
          <w:sz w:val="24"/>
          <w:szCs w:val="24"/>
        </w:rPr>
      </w:pPr>
      <w:r w:rsidRPr="00867FA4">
        <w:rPr>
          <w:sz w:val="24"/>
          <w:szCs w:val="24"/>
        </w:rPr>
        <w:t xml:space="preserve">There </w:t>
      </w:r>
      <w:r>
        <w:rPr>
          <w:sz w:val="24"/>
          <w:szCs w:val="24"/>
        </w:rPr>
        <w:t>are</w:t>
      </w:r>
      <w:r w:rsidRPr="00867FA4">
        <w:rPr>
          <w:sz w:val="24"/>
          <w:szCs w:val="24"/>
        </w:rPr>
        <w:t xml:space="preserve"> offices and departments. A</w:t>
      </w:r>
      <w:r w:rsidRPr="00867FA4">
        <w:rPr>
          <w:sz w:val="24"/>
          <w:szCs w:val="24"/>
        </w:rPr>
        <w:t xml:space="preserve"> </w:t>
      </w:r>
      <w:r w:rsidRPr="00867FA4">
        <w:rPr>
          <w:sz w:val="24"/>
          <w:szCs w:val="24"/>
        </w:rPr>
        <w:t>department has a name and it contains</w:t>
      </w:r>
      <w:r w:rsidRPr="00867FA4">
        <w:rPr>
          <w:sz w:val="24"/>
          <w:szCs w:val="24"/>
        </w:rPr>
        <w:t xml:space="preserve"> </w:t>
      </w:r>
      <w:r w:rsidRPr="00867FA4">
        <w:rPr>
          <w:sz w:val="24"/>
          <w:szCs w:val="24"/>
        </w:rPr>
        <w:t xml:space="preserve">many offices. </w:t>
      </w:r>
      <w:r w:rsidR="00C81101">
        <w:rPr>
          <w:sz w:val="24"/>
          <w:szCs w:val="24"/>
        </w:rPr>
        <w:t xml:space="preserve">There are employee who are working in a different offices. Employee have different  categories, either he/ staff member or Developer, </w:t>
      </w:r>
    </w:p>
    <w:p w14:paraId="60B97AAF" w14:textId="77777777" w:rsidR="000655BE" w:rsidRDefault="00C81101" w:rsidP="00AC4387">
      <w:pPr>
        <w:spacing w:line="245" w:lineRule="auto"/>
        <w:ind w:right="128"/>
        <w:jc w:val="both"/>
        <w:rPr>
          <w:sz w:val="24"/>
          <w:szCs w:val="24"/>
        </w:rPr>
      </w:pPr>
      <w:r>
        <w:rPr>
          <w:sz w:val="24"/>
          <w:szCs w:val="24"/>
        </w:rPr>
        <w:t>In  software house there is different type of developer</w:t>
      </w:r>
      <w:r w:rsidR="00867FA4" w:rsidRPr="00867FA4">
        <w:rPr>
          <w:sz w:val="24"/>
          <w:szCs w:val="24"/>
        </w:rPr>
        <w:t xml:space="preserve">. A developer can be a </w:t>
      </w:r>
      <w:r>
        <w:rPr>
          <w:sz w:val="24"/>
          <w:szCs w:val="24"/>
        </w:rPr>
        <w:t>Manager</w:t>
      </w:r>
      <w:r w:rsidR="00867FA4" w:rsidRPr="00867FA4">
        <w:rPr>
          <w:sz w:val="24"/>
          <w:szCs w:val="24"/>
        </w:rPr>
        <w:t xml:space="preserve">, associate or assistant manager </w:t>
      </w:r>
      <w:r>
        <w:rPr>
          <w:sz w:val="24"/>
          <w:szCs w:val="24"/>
        </w:rPr>
        <w:t xml:space="preserve"> all are working in separate offices </w:t>
      </w:r>
      <w:r w:rsidR="00867FA4" w:rsidRPr="00867FA4">
        <w:rPr>
          <w:sz w:val="24"/>
          <w:szCs w:val="24"/>
        </w:rPr>
        <w:t xml:space="preserve">and </w:t>
      </w:r>
      <w:r>
        <w:rPr>
          <w:sz w:val="24"/>
          <w:szCs w:val="24"/>
        </w:rPr>
        <w:t>one employee as</w:t>
      </w:r>
      <w:r w:rsidR="00867FA4" w:rsidRPr="00867FA4">
        <w:rPr>
          <w:sz w:val="24"/>
          <w:szCs w:val="24"/>
        </w:rPr>
        <w:t xml:space="preserve"> </w:t>
      </w:r>
      <w:r w:rsidR="00867FA4" w:rsidRPr="00867FA4">
        <w:rPr>
          <w:sz w:val="24"/>
          <w:szCs w:val="24"/>
        </w:rPr>
        <w:t xml:space="preserve">enrolled in one department as head. </w:t>
      </w:r>
    </w:p>
    <w:p w14:paraId="7832BA8A" w14:textId="77777777" w:rsidR="00CD5BD7" w:rsidRDefault="00CD5BD7" w:rsidP="00867FA4">
      <w:pPr>
        <w:spacing w:line="245" w:lineRule="auto"/>
        <w:ind w:right="1672"/>
        <w:jc w:val="both"/>
        <w:rPr>
          <w:sz w:val="24"/>
          <w:szCs w:val="24"/>
        </w:rPr>
      </w:pPr>
    </w:p>
    <w:p w14:paraId="60614BC2" w14:textId="66491B86" w:rsidR="00CD5BD7" w:rsidRDefault="00CD5BD7" w:rsidP="00867FA4">
      <w:pPr>
        <w:spacing w:line="245" w:lineRule="auto"/>
        <w:ind w:right="1672"/>
        <w:jc w:val="both"/>
        <w:rPr>
          <w:b/>
          <w:bCs/>
          <w:sz w:val="24"/>
          <w:szCs w:val="24"/>
        </w:rPr>
      </w:pPr>
      <w:r w:rsidRPr="00CD5BD7">
        <w:rPr>
          <w:b/>
          <w:bCs/>
          <w:sz w:val="24"/>
          <w:szCs w:val="24"/>
        </w:rPr>
        <w:t xml:space="preserve">Task 03 </w:t>
      </w:r>
    </w:p>
    <w:p w14:paraId="1DB1C7A3" w14:textId="484482FE" w:rsidR="00AC4387" w:rsidRDefault="00AC4387" w:rsidP="00867FA4">
      <w:pPr>
        <w:spacing w:line="245" w:lineRule="auto"/>
        <w:ind w:right="1672"/>
        <w:jc w:val="both"/>
        <w:rPr>
          <w:b/>
          <w:bCs/>
          <w:sz w:val="24"/>
          <w:szCs w:val="24"/>
        </w:rPr>
      </w:pPr>
    </w:p>
    <w:p w14:paraId="1AC49563" w14:textId="67BE9C78" w:rsidR="00932907" w:rsidRDefault="00AC4387" w:rsidP="00541BB0">
      <w:pPr>
        <w:spacing w:line="245" w:lineRule="auto"/>
        <w:ind w:right="12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Lets </w:t>
      </w:r>
      <w:r>
        <w:rPr>
          <w:sz w:val="24"/>
          <w:szCs w:val="24"/>
        </w:rPr>
        <w:t xml:space="preserve">suppose a company wants to know about </w:t>
      </w:r>
      <w:r w:rsidR="00932907">
        <w:rPr>
          <w:sz w:val="24"/>
          <w:szCs w:val="24"/>
        </w:rPr>
        <w:t xml:space="preserve">detailed relation of ATM system how module are linked with each other according to the following information. </w:t>
      </w:r>
      <w:r w:rsidR="00541BB0">
        <w:rPr>
          <w:sz w:val="24"/>
          <w:szCs w:val="24"/>
        </w:rPr>
        <w:t xml:space="preserve"> </w:t>
      </w:r>
      <w:r w:rsidR="00932907">
        <w:rPr>
          <w:sz w:val="24"/>
          <w:szCs w:val="24"/>
        </w:rPr>
        <w:t xml:space="preserve">Bank have many customer, each customer have proper name address,Bank is responsible to issue a credit card to every customer. </w:t>
      </w:r>
      <w:r w:rsidR="00541BB0">
        <w:rPr>
          <w:sz w:val="24"/>
          <w:szCs w:val="24"/>
        </w:rPr>
        <w:t xml:space="preserve"> </w:t>
      </w:r>
      <w:r w:rsidR="00932907">
        <w:rPr>
          <w:sz w:val="24"/>
          <w:szCs w:val="24"/>
        </w:rPr>
        <w:t xml:space="preserve">Customer and </w:t>
      </w:r>
      <w:r w:rsidR="00541BB0">
        <w:rPr>
          <w:sz w:val="24"/>
          <w:szCs w:val="24"/>
        </w:rPr>
        <w:t>credit card</w:t>
      </w:r>
      <w:r w:rsidR="00932907">
        <w:rPr>
          <w:sz w:val="24"/>
          <w:szCs w:val="24"/>
        </w:rPr>
        <w:t xml:space="preserve"> both are linked via particular account that is created by Bank</w:t>
      </w:r>
      <w:r w:rsidR="00541BB0">
        <w:rPr>
          <w:sz w:val="24"/>
          <w:szCs w:val="24"/>
        </w:rPr>
        <w:t>, and account have two type current account or saving account</w:t>
      </w:r>
    </w:p>
    <w:p w14:paraId="05B37107" w14:textId="31437698" w:rsidR="00932907" w:rsidRDefault="00932907" w:rsidP="00867FA4">
      <w:pPr>
        <w:spacing w:line="245" w:lineRule="auto"/>
        <w:ind w:right="16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ATM machine provide a benefits for the purpose of </w:t>
      </w:r>
      <w:r w:rsidR="00541BB0">
        <w:rPr>
          <w:sz w:val="24"/>
          <w:szCs w:val="24"/>
        </w:rPr>
        <w:t xml:space="preserve">Atm </w:t>
      </w:r>
      <w:r>
        <w:rPr>
          <w:sz w:val="24"/>
          <w:szCs w:val="24"/>
        </w:rPr>
        <w:t xml:space="preserve">transection </w:t>
      </w:r>
    </w:p>
    <w:p w14:paraId="318A5978" w14:textId="0857276E" w:rsidR="00932907" w:rsidRDefault="00932907" w:rsidP="00867FA4">
      <w:pPr>
        <w:spacing w:line="245" w:lineRule="auto"/>
        <w:ind w:right="16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ATM machine is only associated with bank. </w:t>
      </w:r>
    </w:p>
    <w:p w14:paraId="7FC50DAB" w14:textId="1B12F0DA" w:rsidR="00932907" w:rsidRDefault="00541BB0" w:rsidP="00867FA4">
      <w:pPr>
        <w:spacing w:line="245" w:lineRule="auto"/>
        <w:ind w:right="16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ATM </w:t>
      </w:r>
      <w:r w:rsidR="00932907">
        <w:rPr>
          <w:sz w:val="24"/>
          <w:szCs w:val="24"/>
        </w:rPr>
        <w:t xml:space="preserve">Transection can be of two types, </w:t>
      </w:r>
    </w:p>
    <w:p w14:paraId="0ADAE294" w14:textId="49FF4DBC" w:rsidR="00932907" w:rsidRDefault="00932907" w:rsidP="00932907">
      <w:pPr>
        <w:pStyle w:val="ListParagraph"/>
        <w:numPr>
          <w:ilvl w:val="0"/>
          <w:numId w:val="3"/>
        </w:numPr>
        <w:spacing w:line="245" w:lineRule="auto"/>
        <w:ind w:right="1672"/>
        <w:jc w:val="both"/>
        <w:rPr>
          <w:sz w:val="24"/>
          <w:szCs w:val="24"/>
        </w:rPr>
      </w:pPr>
      <w:r>
        <w:rPr>
          <w:sz w:val="24"/>
          <w:szCs w:val="24"/>
        </w:rPr>
        <w:t>Withdraw Transection</w:t>
      </w:r>
    </w:p>
    <w:p w14:paraId="7ABC46FC" w14:textId="704D2892" w:rsidR="00932907" w:rsidRPr="00932907" w:rsidRDefault="00932907" w:rsidP="00932907">
      <w:pPr>
        <w:pStyle w:val="ListParagraph"/>
        <w:numPr>
          <w:ilvl w:val="0"/>
          <w:numId w:val="3"/>
        </w:numPr>
        <w:spacing w:line="245" w:lineRule="auto"/>
        <w:ind w:right="1672"/>
        <w:jc w:val="both"/>
        <w:rPr>
          <w:sz w:val="24"/>
          <w:szCs w:val="24"/>
        </w:rPr>
      </w:pPr>
      <w:r>
        <w:rPr>
          <w:sz w:val="24"/>
          <w:szCs w:val="24"/>
        </w:rPr>
        <w:t>Transfer Transection</w:t>
      </w:r>
    </w:p>
    <w:p w14:paraId="5541FE7C" w14:textId="47D8B9B8" w:rsidR="00932907" w:rsidRDefault="00541BB0" w:rsidP="00541BB0">
      <w:pPr>
        <w:spacing w:line="245" w:lineRule="auto"/>
        <w:ind w:right="128"/>
        <w:jc w:val="both"/>
        <w:rPr>
          <w:sz w:val="24"/>
          <w:szCs w:val="24"/>
        </w:rPr>
      </w:pPr>
      <w:r>
        <w:rPr>
          <w:sz w:val="24"/>
          <w:szCs w:val="24"/>
        </w:rPr>
        <w:t>Make sure every ATM Transection linked via Account</w:t>
      </w:r>
    </w:p>
    <w:p w14:paraId="71B750AC" w14:textId="77777777" w:rsidR="00932907" w:rsidRPr="00AC4387" w:rsidRDefault="00932907" w:rsidP="00867FA4">
      <w:pPr>
        <w:spacing w:line="245" w:lineRule="auto"/>
        <w:ind w:right="1672"/>
        <w:jc w:val="both"/>
        <w:rPr>
          <w:sz w:val="24"/>
          <w:szCs w:val="24"/>
        </w:rPr>
      </w:pPr>
    </w:p>
    <w:p w14:paraId="7C15E9DF" w14:textId="77777777" w:rsidR="00541BB0" w:rsidRPr="00541BB0" w:rsidRDefault="00541BB0" w:rsidP="00541BB0">
      <w:pPr>
        <w:spacing w:line="245" w:lineRule="auto"/>
        <w:ind w:right="1672"/>
        <w:jc w:val="both"/>
        <w:rPr>
          <w:b/>
          <w:bCs/>
          <w:sz w:val="24"/>
          <w:szCs w:val="24"/>
        </w:rPr>
      </w:pPr>
      <w:r w:rsidRPr="00541BB0">
        <w:rPr>
          <w:b/>
          <w:bCs/>
          <w:sz w:val="24"/>
          <w:szCs w:val="24"/>
        </w:rPr>
        <w:lastRenderedPageBreak/>
        <w:t xml:space="preserve">Task 04 </w:t>
      </w:r>
    </w:p>
    <w:p w14:paraId="6FB9FE4E" w14:textId="77777777" w:rsidR="00541BB0" w:rsidRPr="00541BB0" w:rsidRDefault="00541BB0" w:rsidP="00541BB0">
      <w:pPr>
        <w:spacing w:line="245" w:lineRule="auto"/>
        <w:ind w:right="1672"/>
        <w:jc w:val="both"/>
        <w:rPr>
          <w:b/>
          <w:bCs/>
          <w:sz w:val="24"/>
          <w:szCs w:val="24"/>
        </w:rPr>
      </w:pPr>
      <w:r w:rsidRPr="00541BB0">
        <w:rPr>
          <w:b/>
          <w:bCs/>
          <w:sz w:val="24"/>
          <w:szCs w:val="24"/>
        </w:rPr>
        <w:t xml:space="preserve"> </w:t>
      </w:r>
    </w:p>
    <w:p w14:paraId="211C3C66" w14:textId="4D5DDE90" w:rsidR="00CD5BD7" w:rsidRPr="00541BB0" w:rsidRDefault="00541BB0" w:rsidP="00541BB0">
      <w:pPr>
        <w:spacing w:line="245" w:lineRule="auto"/>
        <w:ind w:right="-14"/>
        <w:jc w:val="both"/>
        <w:rPr>
          <w:sz w:val="24"/>
          <w:szCs w:val="24"/>
        </w:rPr>
        <w:sectPr w:rsidR="00CD5BD7" w:rsidRPr="00541BB0">
          <w:type w:val="continuous"/>
          <w:pgSz w:w="12240" w:h="15840"/>
          <w:pgMar w:top="1480" w:right="1320" w:bottom="280" w:left="1720" w:header="720" w:footer="720" w:gutter="0"/>
          <w:cols w:space="720"/>
        </w:sectPr>
      </w:pPr>
      <w:r w:rsidRPr="00541BB0">
        <w:rPr>
          <w:sz w:val="24"/>
          <w:szCs w:val="24"/>
        </w:rPr>
        <w:t>A University have many no of employees and specific department (Computer Science, Electrical ), and each employee have particular employee id and employee name and associated with particular department</w:t>
      </w:r>
    </w:p>
    <w:p w14:paraId="5345CFA6" w14:textId="77777777" w:rsidR="0073592A" w:rsidRDefault="0073592A">
      <w:pPr>
        <w:spacing w:line="260" w:lineRule="auto"/>
        <w:rPr>
          <w:sz w:val="26"/>
          <w:szCs w:val="26"/>
        </w:rPr>
        <w:sectPr w:rsidR="0073592A">
          <w:pgSz w:w="12240" w:h="15840"/>
          <w:pgMar w:top="1480" w:right="1400" w:bottom="280" w:left="1720" w:header="720" w:footer="720" w:gutter="0"/>
          <w:cols w:space="720"/>
        </w:sectPr>
      </w:pPr>
    </w:p>
    <w:p w14:paraId="383BEECB" w14:textId="77777777" w:rsidR="0073592A" w:rsidRDefault="0073592A">
      <w:pPr>
        <w:spacing w:line="200" w:lineRule="auto"/>
      </w:pPr>
    </w:p>
    <w:p w14:paraId="6E44B344" w14:textId="77777777" w:rsidR="0073592A" w:rsidRDefault="0073592A">
      <w:pPr>
        <w:spacing w:line="200" w:lineRule="auto"/>
      </w:pPr>
    </w:p>
    <w:p w14:paraId="5C9E2985" w14:textId="77777777" w:rsidR="0073592A" w:rsidRDefault="0073592A">
      <w:pPr>
        <w:spacing w:before="8" w:line="260" w:lineRule="auto"/>
        <w:rPr>
          <w:sz w:val="26"/>
          <w:szCs w:val="26"/>
        </w:rPr>
      </w:pPr>
    </w:p>
    <w:p w14:paraId="66A02EE4" w14:textId="0DC472C6" w:rsidR="0073592A" w:rsidRDefault="00A245DE">
      <w:pPr>
        <w:spacing w:before="42" w:line="278" w:lineRule="auto"/>
        <w:ind w:left="853" w:right="211"/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73592A">
      <w:type w:val="continuous"/>
      <w:pgSz w:w="12240" w:h="15840"/>
      <w:pgMar w:top="148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34297"/>
    <w:multiLevelType w:val="hybridMultilevel"/>
    <w:tmpl w:val="DB5E3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2BC4"/>
    <w:multiLevelType w:val="multilevel"/>
    <w:tmpl w:val="635678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BB45AB"/>
    <w:multiLevelType w:val="hybridMultilevel"/>
    <w:tmpl w:val="BC34CF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2A"/>
    <w:rsid w:val="000655BE"/>
    <w:rsid w:val="00084936"/>
    <w:rsid w:val="004954F8"/>
    <w:rsid w:val="00541BB0"/>
    <w:rsid w:val="0073592A"/>
    <w:rsid w:val="00867FA4"/>
    <w:rsid w:val="00932907"/>
    <w:rsid w:val="00A245DE"/>
    <w:rsid w:val="00AC4387"/>
    <w:rsid w:val="00C81101"/>
    <w:rsid w:val="00C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EC87"/>
  <w15:docId w15:val="{45C1155A-AAB0-4A6D-A233-B699CC13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bia.iftikhar@n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FDjPyoCqbivrM9u4VK0MKO+0Bw==">AMUW2mUW6le1tn1VcA5W9pWSFY2lhSKK5gPelsQJHuWvlJcJvZ7p8XHX0PC7I2ZQgDOxIC0WmVj16YUebNea9+gBNJq0K56FCzegFHyxMjTL1+gtqx25VRA=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sobia iftikhar</cp:lastModifiedBy>
  <cp:revision>8</cp:revision>
  <dcterms:created xsi:type="dcterms:W3CDTF">2022-02-03T06:23:00Z</dcterms:created>
  <dcterms:modified xsi:type="dcterms:W3CDTF">2022-02-05T10:05:00Z</dcterms:modified>
</cp:coreProperties>
</file>